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55DAA" w14:textId="4ED704F4" w:rsidR="000728CE" w:rsidRPr="002A1288" w:rsidRDefault="000728CE">
      <w:pPr>
        <w:rPr>
          <w:b/>
          <w:u w:val="single"/>
        </w:rPr>
      </w:pPr>
      <w:r w:rsidRPr="002A1288">
        <w:rPr>
          <w:b/>
          <w:u w:val="single"/>
        </w:rPr>
        <w:t>Project Timeline</w:t>
      </w:r>
      <w:r w:rsidR="002A1288" w:rsidRPr="002A1288">
        <w:rPr>
          <w:b/>
          <w:u w:val="single"/>
        </w:rPr>
        <w:t xml:space="preserve"> Document for Team Nuggets</w:t>
      </w:r>
      <w:r w:rsidRPr="002A1288">
        <w:rPr>
          <w:b/>
          <w:u w:val="single"/>
        </w:rPr>
        <w:t>:</w:t>
      </w:r>
    </w:p>
    <w:p w14:paraId="3274E08D" w14:textId="77777777" w:rsidR="009D32CB" w:rsidRDefault="009D32CB">
      <w:pPr>
        <w:rPr>
          <w:u w:val="single"/>
        </w:rPr>
      </w:pPr>
    </w:p>
    <w:p w14:paraId="29E5DE68" w14:textId="7292067B" w:rsidR="002A1288" w:rsidRPr="002A1288" w:rsidRDefault="002A1288">
      <w:pPr>
        <w:rPr>
          <w:b/>
        </w:rPr>
      </w:pPr>
      <w:r w:rsidRPr="002A1288">
        <w:rPr>
          <w:b/>
        </w:rPr>
        <w:t>Meetings:</w:t>
      </w:r>
    </w:p>
    <w:p w14:paraId="2CDA08B1" w14:textId="1C90F288" w:rsidR="00CF7B75" w:rsidRDefault="00CF7B75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11/9/2017: </w:t>
      </w:r>
      <w:r>
        <w:rPr>
          <w:rFonts w:ascii="AppleSystemUIFont" w:hAnsi="AppleSystemUIFont" w:cs="AppleSystemUIFont"/>
          <w:color w:val="353535"/>
        </w:rPr>
        <w:t xml:space="preserve">First meeting </w:t>
      </w:r>
    </w:p>
    <w:p w14:paraId="097AC80D" w14:textId="2414CF0F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Met group members</w:t>
      </w:r>
    </w:p>
    <w:p w14:paraId="3E8C3688" w14:textId="45B1CD0E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Assigned project roles:</w:t>
      </w:r>
    </w:p>
    <w:p w14:paraId="22AF99F3" w14:textId="14DC9309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Max- Lead</w:t>
      </w:r>
    </w:p>
    <w:p w14:paraId="51145A64" w14:textId="6C7A2FC8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Caitlin- GUI</w:t>
      </w:r>
    </w:p>
    <w:p w14:paraId="6D01788A" w14:textId="47288320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Kenny- Documentation</w:t>
      </w:r>
    </w:p>
    <w:p w14:paraId="2687E9FE" w14:textId="11F62524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Jon- Processing</w:t>
      </w:r>
    </w:p>
    <w:p w14:paraId="2AFB8ECD" w14:textId="0F4FD703" w:rsidR="00CF7B75" w:rsidRDefault="00CF7B75" w:rsidP="00CF7B7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Jess- Interface</w:t>
      </w:r>
    </w:p>
    <w:p w14:paraId="04F85487" w14:textId="30F8056F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Decided app concept</w:t>
      </w:r>
    </w:p>
    <w:p w14:paraId="5F89C8F0" w14:textId="1B568FF8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Exchanged numbers</w:t>
      </w:r>
    </w:p>
    <w:p w14:paraId="5C28912F" w14:textId="4EC93074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Set up and shared GitHub repository </w:t>
      </w:r>
    </w:p>
    <w:p w14:paraId="45CF68A1" w14:textId="397884C2" w:rsidR="00CF7B75" w:rsidRDefault="00CF7B75" w:rsidP="00CF7B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up next meeting time for 11/15/2017</w:t>
      </w:r>
    </w:p>
    <w:p w14:paraId="1754AF48" w14:textId="7C26769C" w:rsidR="00CF7B75" w:rsidRDefault="00CF7B75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11/15/2017: Second Meeting</w:t>
      </w:r>
    </w:p>
    <w:p w14:paraId="43CBCA8E" w14:textId="6969DFAA" w:rsidR="00CF7B75" w:rsidRDefault="00CF7B75" w:rsidP="00CF7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Decided to use Java</w:t>
      </w:r>
    </w:p>
    <w:p w14:paraId="6AA13462" w14:textId="23C2CD41" w:rsidR="00CF7B75" w:rsidRDefault="00CF7B75" w:rsidP="00CF7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Downloaded and set up Android Studio</w:t>
      </w:r>
    </w:p>
    <w:p w14:paraId="034901B2" w14:textId="3AACE056" w:rsidR="002A1288" w:rsidRDefault="002A1288" w:rsidP="00CF7B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Preliminary draft of schedule</w:t>
      </w:r>
    </w:p>
    <w:p w14:paraId="147B41EE" w14:textId="1579AAC5" w:rsidR="00CF7B75" w:rsidRDefault="00420E20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11/19/2017: Third Meeting</w:t>
      </w:r>
    </w:p>
    <w:p w14:paraId="03560139" w14:textId="77777777" w:rsidR="00420E20" w:rsidRPr="00420E20" w:rsidRDefault="00420E20" w:rsidP="00420E2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A345A9C" w14:textId="77777777" w:rsidR="00420E20" w:rsidRPr="00420E20" w:rsidRDefault="00420E20" w:rsidP="00420E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70FA08E" w14:textId="5FC196BF" w:rsidR="002A1288" w:rsidRPr="002A1288" w:rsidRDefault="002A1288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2A1288">
        <w:rPr>
          <w:rFonts w:ascii="AppleSystemUIFont" w:hAnsi="AppleSystemUIFont" w:cs="AppleSystemUIFont"/>
          <w:b/>
          <w:color w:val="353535"/>
        </w:rPr>
        <w:t>Timeline:</w:t>
      </w:r>
    </w:p>
    <w:p w14:paraId="5D8F5BCC" w14:textId="6C85E77E" w:rsidR="002A1288" w:rsidRDefault="00420E20" w:rsidP="00CF7B7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Week 1 (Starting on 11/19/17): </w:t>
      </w:r>
    </w:p>
    <w:p w14:paraId="26DBF21B" w14:textId="4F0EA63F" w:rsidR="002A1288" w:rsidRDefault="002A1288" w:rsidP="002A12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Learn Java, XML, and Android NDK</w:t>
      </w:r>
    </w:p>
    <w:p w14:paraId="647C107F" w14:textId="6CF4CFAA" w:rsidR="002A1288" w:rsidRDefault="002A1288" w:rsidP="00C63F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details of what the app will do and how it will run</w:t>
      </w:r>
    </w:p>
    <w:p w14:paraId="06CFAA44" w14:textId="593AF3D4" w:rsidR="00C63FE1" w:rsidRDefault="00C63FE1" w:rsidP="00C63F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flowchart of app windows</w:t>
      </w:r>
    </w:p>
    <w:p w14:paraId="6FEC09B0" w14:textId="7D9A39E2" w:rsidR="00C63FE1" w:rsidRDefault="00C63FE1" w:rsidP="00C63F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Assign work </w:t>
      </w:r>
      <w:r w:rsidR="00420E20">
        <w:rPr>
          <w:rFonts w:ascii="AppleSystemUIFont" w:hAnsi="AppleSystemUIFont" w:cs="AppleSystemUIFont"/>
          <w:color w:val="353535"/>
        </w:rPr>
        <w:t>due</w:t>
      </w:r>
      <w:r>
        <w:rPr>
          <w:rFonts w:ascii="AppleSystemUIFont" w:hAnsi="AppleSystemUIFont" w:cs="AppleSystemUIFont"/>
          <w:color w:val="353535"/>
        </w:rPr>
        <w:t xml:space="preserve"> next meeting and decide on a date</w:t>
      </w:r>
    </w:p>
    <w:p w14:paraId="6F929C6D" w14:textId="3727F021" w:rsidR="00420E20" w:rsidRPr="00420E20" w:rsidRDefault="00420E20" w:rsidP="00420E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Begin work on GUI and back end</w:t>
      </w:r>
    </w:p>
    <w:p w14:paraId="66A79C41" w14:textId="027C02E9" w:rsidR="00C63FE1" w:rsidRDefault="007303E9" w:rsidP="00C63FE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Week 2</w:t>
      </w:r>
      <w:r w:rsidR="00420E20">
        <w:rPr>
          <w:rFonts w:ascii="AppleSystemUIFont" w:hAnsi="AppleSystemUIFont" w:cs="AppleSystemUIFont"/>
          <w:color w:val="353535"/>
        </w:rPr>
        <w:t xml:space="preserve"> </w:t>
      </w:r>
      <w:r w:rsidR="00420E20">
        <w:rPr>
          <w:rFonts w:ascii="AppleSystemUIFont" w:hAnsi="AppleSystemUIFont" w:cs="AppleSystemUIFont"/>
          <w:color w:val="353535"/>
        </w:rPr>
        <w:t>(</w:t>
      </w:r>
      <w:r w:rsidR="00420E20">
        <w:rPr>
          <w:rFonts w:ascii="AppleSystemUIFont" w:hAnsi="AppleSystemUIFont" w:cs="AppleSystemUIFont"/>
          <w:color w:val="353535"/>
        </w:rPr>
        <w:t>Starting on 11/26</w:t>
      </w:r>
      <w:r w:rsidR="00420E20">
        <w:rPr>
          <w:rFonts w:ascii="AppleSystemUIFont" w:hAnsi="AppleSystemUIFont" w:cs="AppleSystemUIFont"/>
          <w:color w:val="353535"/>
        </w:rPr>
        <w:t>/17)</w:t>
      </w:r>
      <w:r>
        <w:rPr>
          <w:rFonts w:ascii="AppleSystemUIFont" w:hAnsi="AppleSystemUIFont" w:cs="AppleSystemUIFont"/>
          <w:color w:val="353535"/>
        </w:rPr>
        <w:t>:</w:t>
      </w:r>
    </w:p>
    <w:p w14:paraId="3FCE5E8B" w14:textId="1F4621C8" w:rsidR="007303E9" w:rsidRDefault="009127C0" w:rsidP="007303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Work</w:t>
      </w:r>
      <w:r w:rsidR="00E13485">
        <w:rPr>
          <w:rFonts w:ascii="AppleSystemUIFont" w:hAnsi="AppleSystemUIFont" w:cs="AppleSystemUIFont"/>
          <w:color w:val="353535"/>
        </w:rPr>
        <w:t xml:space="preserve"> on ProjectA</w:t>
      </w:r>
      <w:r>
        <w:rPr>
          <w:rFonts w:ascii="AppleSystemUIFont" w:hAnsi="AppleSystemUIFont" w:cs="AppleSystemUIFont"/>
          <w:color w:val="353535"/>
        </w:rPr>
        <w:t>rchitecture</w:t>
      </w:r>
      <w:r w:rsidR="00E13485">
        <w:rPr>
          <w:rFonts w:ascii="AppleSystemUIFont" w:hAnsi="AppleSystemUIFont" w:cs="AppleSystemUIFont"/>
          <w:color w:val="353535"/>
        </w:rPr>
        <w:t>.ppt</w:t>
      </w:r>
    </w:p>
    <w:p w14:paraId="6346451C" w14:textId="0DC77482" w:rsidR="009127C0" w:rsidRPr="009127C0" w:rsidRDefault="009127C0" w:rsidP="009127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required objects and classes in backend</w:t>
      </w:r>
    </w:p>
    <w:p w14:paraId="383C887A" w14:textId="5C9CA188" w:rsidR="009127C0" w:rsidRDefault="009127C0" w:rsidP="007303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Begin to connect aspects of backend with GUI via testing </w:t>
      </w:r>
    </w:p>
    <w:p w14:paraId="4BCA1AAD" w14:textId="236E2E33" w:rsidR="009127C0" w:rsidRDefault="009127C0" w:rsidP="007303E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Make all required GUI screens and functions</w:t>
      </w:r>
    </w:p>
    <w:p w14:paraId="5BBF12C0" w14:textId="77777777" w:rsid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Begin work on ProjectDocumentation.doc</w:t>
      </w:r>
    </w:p>
    <w:p w14:paraId="190BE347" w14:textId="29D40D9E" w:rsidR="00E13485" w:rsidRP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Begin compiling StatementOfWork.doc</w:t>
      </w:r>
      <w:r w:rsidRPr="00E13485">
        <w:rPr>
          <w:rFonts w:ascii="AppleSystemUIFont" w:hAnsi="AppleSystemUIFont" w:cs="AppleSystemUIFont"/>
          <w:color w:val="353535"/>
        </w:rPr>
        <w:t xml:space="preserve"> </w:t>
      </w:r>
    </w:p>
    <w:p w14:paraId="39871FA3" w14:textId="0039D815" w:rsidR="00420E20" w:rsidRDefault="00420E20" w:rsidP="00420E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Week 3</w:t>
      </w:r>
      <w:r>
        <w:rPr>
          <w:rFonts w:ascii="AppleSystemUIFont" w:hAnsi="AppleSystemUIFont" w:cs="AppleSystemUIFont"/>
          <w:color w:val="353535"/>
        </w:rPr>
        <w:t xml:space="preserve"> (</w:t>
      </w:r>
      <w:r>
        <w:rPr>
          <w:rFonts w:ascii="AppleSystemUIFont" w:hAnsi="AppleSystemUIFont" w:cs="AppleSystemUIFont"/>
          <w:color w:val="353535"/>
        </w:rPr>
        <w:t>Starting on 12/3</w:t>
      </w:r>
      <w:r>
        <w:rPr>
          <w:rFonts w:ascii="AppleSystemUIFont" w:hAnsi="AppleSystemUIFont" w:cs="AppleSystemUIFont"/>
          <w:color w:val="353535"/>
        </w:rPr>
        <w:t>/17):</w:t>
      </w:r>
    </w:p>
    <w:p w14:paraId="0FD58496" w14:textId="3A985322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Film and edit video </w:t>
      </w:r>
    </w:p>
    <w:p w14:paraId="18499D6E" w14:textId="611A1D09" w:rsidR="009127C0" w:rsidRDefault="009127C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back end calculations and organization</w:t>
      </w:r>
    </w:p>
    <w:p w14:paraId="6DDA0C63" w14:textId="09E5A2F4" w:rsidR="009127C0" w:rsidRDefault="009127C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Connect all of backend with GUI</w:t>
      </w:r>
    </w:p>
    <w:p w14:paraId="54EF1BB7" w14:textId="4EF1FAA6" w:rsidR="009127C0" w:rsidRDefault="009127C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pictures, refine, and polish GUI</w:t>
      </w:r>
    </w:p>
    <w:p w14:paraId="47D23503" w14:textId="4BBC2A54" w:rsid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Finalize content of ProjectDocumentation.doc</w:t>
      </w:r>
    </w:p>
    <w:p w14:paraId="3E406793" w14:textId="309F8360" w:rsid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Finalize content of </w:t>
      </w:r>
      <w:r>
        <w:rPr>
          <w:rFonts w:ascii="AppleSystemUIFont" w:hAnsi="AppleSystemUIFont" w:cs="AppleSystemUIFont"/>
          <w:color w:val="353535"/>
        </w:rPr>
        <w:t>StatementOfWork.doc</w:t>
      </w:r>
      <w:r w:rsidRPr="00E13485">
        <w:rPr>
          <w:rFonts w:ascii="AppleSystemUIFont" w:hAnsi="AppleSystemUIFont" w:cs="AppleSystemUIFont"/>
          <w:color w:val="353535"/>
        </w:rPr>
        <w:t xml:space="preserve"> </w:t>
      </w:r>
    </w:p>
    <w:p w14:paraId="09426A6E" w14:textId="523C32CB" w:rsidR="00E13485" w:rsidRPr="00E13485" w:rsidRDefault="00E13485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 xml:space="preserve">Finalize </w:t>
      </w:r>
      <w:r>
        <w:rPr>
          <w:rFonts w:ascii="AppleSystemUIFont" w:hAnsi="AppleSystemUIFont" w:cs="AppleSystemUIFont"/>
          <w:color w:val="353535"/>
        </w:rPr>
        <w:t>ProjectArchitecture.ppt</w:t>
      </w:r>
    </w:p>
    <w:p w14:paraId="54CB8065" w14:textId="43AD9C67" w:rsidR="00420E20" w:rsidRDefault="00420E20" w:rsidP="00420E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Week 4 </w:t>
      </w:r>
      <w:r>
        <w:rPr>
          <w:rFonts w:ascii="AppleSystemUIFont" w:hAnsi="AppleSystemUIFont" w:cs="AppleSystemUIFont"/>
          <w:color w:val="353535"/>
        </w:rPr>
        <w:t>(</w:t>
      </w:r>
      <w:r>
        <w:rPr>
          <w:rFonts w:ascii="AppleSystemUIFont" w:hAnsi="AppleSystemUIFont" w:cs="AppleSystemUIFont"/>
          <w:color w:val="353535"/>
        </w:rPr>
        <w:t>Starting on 12/10</w:t>
      </w:r>
      <w:r>
        <w:rPr>
          <w:rFonts w:ascii="AppleSystemUIFont" w:hAnsi="AppleSystemUIFont" w:cs="AppleSystemUIFont"/>
          <w:color w:val="353535"/>
        </w:rPr>
        <w:t>/17)</w:t>
      </w:r>
      <w:r>
        <w:rPr>
          <w:rFonts w:ascii="AppleSystemUIFont" w:hAnsi="AppleSystemUIFont" w:cs="AppleSystemUIFont"/>
          <w:color w:val="353535"/>
        </w:rPr>
        <w:t xml:space="preserve"> (only lasts two days; Project due 12/11)</w:t>
      </w:r>
      <w:r>
        <w:rPr>
          <w:rFonts w:ascii="AppleSystemUIFont" w:hAnsi="AppleSystemUIFont" w:cs="AppleSystemUIFont"/>
          <w:color w:val="353535"/>
        </w:rPr>
        <w:t>:</w:t>
      </w:r>
    </w:p>
    <w:p w14:paraId="1E097BEF" w14:textId="5ADCB494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Test project</w:t>
      </w:r>
    </w:p>
    <w:p w14:paraId="7655F674" w14:textId="3FA758E0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Proof read and finalize all documents</w:t>
      </w:r>
    </w:p>
    <w:p w14:paraId="60087618" w14:textId="5F5846CF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Publish youtube video to class channel</w:t>
      </w:r>
    </w:p>
    <w:p w14:paraId="6ED1E499" w14:textId="4076DA66" w:rsidR="00420E20" w:rsidRDefault="00420E20" w:rsidP="00420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Ensure GitHub repository is updated</w:t>
      </w:r>
    </w:p>
    <w:p w14:paraId="48D75405" w14:textId="17A7E30C" w:rsidR="009D32CB" w:rsidRDefault="00420E20" w:rsidP="00E134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Submit all required work</w:t>
      </w:r>
    </w:p>
    <w:p w14:paraId="1EBDF770" w14:textId="77777777" w:rsidR="00E13485" w:rsidRDefault="00E13485" w:rsidP="00E1348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983ACC0" w14:textId="381E09F5" w:rsidR="00E13485" w:rsidRDefault="00E13485" w:rsidP="00E1348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Objectives:</w:t>
      </w:r>
    </w:p>
    <w:p w14:paraId="6A757BDF" w14:textId="77777777" w:rsidR="00E13485" w:rsidRPr="00E13485" w:rsidRDefault="00E13485" w:rsidP="00E1348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14:paraId="5586F316" w14:textId="77777777" w:rsidR="000728CE" w:rsidRDefault="000728CE"/>
    <w:p w14:paraId="2C19035E" w14:textId="77777777" w:rsidR="008E5F88" w:rsidRDefault="008E5F88"/>
    <w:p w14:paraId="56A30A6F" w14:textId="77777777" w:rsidR="008E5F88" w:rsidRDefault="008E5F88"/>
    <w:p w14:paraId="47D423A2" w14:textId="77777777" w:rsidR="008E5F88" w:rsidRDefault="008E5F88"/>
    <w:sectPr w:rsidR="008E5F88" w:rsidSect="0011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8E3F44"/>
    <w:multiLevelType w:val="hybridMultilevel"/>
    <w:tmpl w:val="C3B2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37EA1"/>
    <w:multiLevelType w:val="hybridMultilevel"/>
    <w:tmpl w:val="67EE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4679C"/>
    <w:multiLevelType w:val="hybridMultilevel"/>
    <w:tmpl w:val="3156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C2FD7"/>
    <w:multiLevelType w:val="hybridMultilevel"/>
    <w:tmpl w:val="11E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84A21"/>
    <w:multiLevelType w:val="hybridMultilevel"/>
    <w:tmpl w:val="39D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84627"/>
    <w:multiLevelType w:val="hybridMultilevel"/>
    <w:tmpl w:val="1910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A008E"/>
    <w:multiLevelType w:val="hybridMultilevel"/>
    <w:tmpl w:val="1174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E"/>
    <w:rsid w:val="000728CE"/>
    <w:rsid w:val="000E08D5"/>
    <w:rsid w:val="00110401"/>
    <w:rsid w:val="002A1288"/>
    <w:rsid w:val="00420E20"/>
    <w:rsid w:val="00434AC0"/>
    <w:rsid w:val="007303E9"/>
    <w:rsid w:val="008E5F88"/>
    <w:rsid w:val="009127C0"/>
    <w:rsid w:val="009D32CB"/>
    <w:rsid w:val="00C63FE1"/>
    <w:rsid w:val="00CF7B75"/>
    <w:rsid w:val="00E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8C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7B75"/>
  </w:style>
  <w:style w:type="character" w:customStyle="1" w:styleId="DateChar">
    <w:name w:val="Date Char"/>
    <w:basedOn w:val="DefaultParagraphFont"/>
    <w:link w:val="Date"/>
    <w:uiPriority w:val="99"/>
    <w:semiHidden/>
    <w:rsid w:val="00CF7B75"/>
  </w:style>
  <w:style w:type="paragraph" w:styleId="ListParagraph">
    <w:name w:val="List Paragraph"/>
    <w:basedOn w:val="Normal"/>
    <w:uiPriority w:val="34"/>
    <w:qFormat/>
    <w:rsid w:val="00CF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2017-11-15T01:08:00Z</dcterms:created>
  <dcterms:modified xsi:type="dcterms:W3CDTF">2017-11-19T03:43:00Z</dcterms:modified>
</cp:coreProperties>
</file>